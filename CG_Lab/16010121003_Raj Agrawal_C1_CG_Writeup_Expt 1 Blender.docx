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84E22" w:rsidRDefault="00084E22" w:rsidP="002950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4E22" w:rsidRPr="00BA41DE" w:rsidRDefault="00FF2A9D" w:rsidP="002950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72390" distB="72390" distL="72390" distR="72390" simplePos="0" relativeHeight="251657728" behindDoc="0" locked="0" layoutInCell="1" allowOverlap="1" wp14:anchorId="7560AC53" wp14:editId="18BFDC2C">
                <wp:simplePos x="0" y="0"/>
                <wp:positionH relativeFrom="column">
                  <wp:posOffset>2369820</wp:posOffset>
                </wp:positionH>
                <wp:positionV relativeFrom="paragraph">
                  <wp:posOffset>146051</wp:posOffset>
                </wp:positionV>
                <wp:extent cx="3173095" cy="628650"/>
                <wp:effectExtent l="0" t="0" r="27305" b="1905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09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3DD" w:rsidRDefault="000E33DD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Batch:               Roll No.:      </w:t>
                            </w:r>
                          </w:p>
                          <w:p w:rsidR="000E33DD" w:rsidRDefault="000E33DD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:rsidR="000E33DD" w:rsidRDefault="000E33DD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Experime</w:t>
                            </w:r>
                            <w:r w:rsidR="00FF2A9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nt </w:t>
                            </w:r>
                            <w:r w:rsidR="0096565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No. </w:t>
                            </w:r>
                            <w:r w:rsidR="004F2057">
                              <w:rPr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0E33DD" w:rsidRDefault="000E33DD" w:rsidP="004B4125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86.6pt;margin-top:11.5pt;width:249.85pt;height:49.5pt;z-index:25165772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" strokeweight=".05pt">
                <v:textbox>
                  <w:txbxContent>
                    <w:p w:rsidR="000E33DD" w:rsidRDefault="000E33DD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Batch:               Roll No.:      </w:t>
                      </w:r>
                    </w:p>
                    <w:p w:rsidR="000E33DD" w:rsidRDefault="000E33DD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:rsidR="000E33DD" w:rsidRDefault="000E33DD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Experime</w:t>
                      </w:r>
                      <w:r w:rsidR="00FF2A9D">
                        <w:rPr>
                          <w:b/>
                          <w:sz w:val="24"/>
                          <w:szCs w:val="24"/>
                        </w:rPr>
                        <w:t xml:space="preserve">nt </w:t>
                      </w:r>
                      <w:r w:rsidR="00965659">
                        <w:rPr>
                          <w:b/>
                          <w:sz w:val="24"/>
                          <w:szCs w:val="24"/>
                        </w:rPr>
                        <w:t xml:space="preserve">No. </w:t>
                      </w:r>
                      <w:r w:rsidR="004F2057">
                        <w:rPr>
                          <w:b/>
                          <w:sz w:val="24"/>
                          <w:szCs w:val="24"/>
                        </w:rPr>
                        <w:t>1</w:t>
                      </w:r>
                    </w:p>
                    <w:p w:rsidR="000E33DD" w:rsidRDefault="000E33DD" w:rsidP="004B4125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</w:txbxContent>
                </v:textbox>
              </v:shape>
            </w:pict>
          </mc:Fallback>
        </mc:AlternateContent>
      </w:r>
    </w:p>
    <w:p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4B4125" w:rsidRPr="00BA41DE" w:rsidRDefault="004B4125" w:rsidP="004B4125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tbl>
      <w:tblPr>
        <w:tblW w:w="897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973"/>
      </w:tblGrid>
      <w:tr w:rsidR="004B4125" w:rsidRPr="009150DC" w:rsidTr="001A7767">
        <w:trPr>
          <w:trHeight w:val="500"/>
        </w:trPr>
        <w:tc>
          <w:tcPr>
            <w:tcW w:w="8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B434C" w:rsidRPr="009150DC" w:rsidRDefault="004B4125" w:rsidP="000952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0DC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TITLE</w:t>
            </w:r>
            <w:r w:rsidRPr="009150D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626FDF" w:rsidRPr="009150D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4F2057" w:rsidRPr="004F2057">
              <w:t>Design and animate the following:</w:t>
            </w:r>
            <w:r w:rsidR="004F2057" w:rsidRPr="004F2057">
              <w:cr/>
              <w:t>Pendulum /Collision of object /Water waves</w:t>
            </w:r>
          </w:p>
        </w:tc>
      </w:tr>
    </w:tbl>
    <w:p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6FDF" w:rsidRDefault="004B4125" w:rsidP="005E26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AIM:</w:t>
      </w:r>
      <w:r w:rsidRPr="00BA41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392A" w:rsidRDefault="004F2057" w:rsidP="00310E09">
      <w:pPr>
        <w:spacing w:after="0"/>
      </w:pPr>
      <w:r>
        <w:t>Use the Blender software or any other open source software to create and animate or (</w:t>
      </w:r>
      <w:r w:rsidRPr="004F2057">
        <w:t>Pendulum /Collision of object /Water waves</w:t>
      </w:r>
      <w:r>
        <w:t>)</w:t>
      </w:r>
    </w:p>
    <w:p w:rsidR="004B4125" w:rsidRPr="00860B31" w:rsidRDefault="004B4125" w:rsidP="00866A4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0B31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 xml:space="preserve">Expected OUTCOME of Experiment: </w:t>
      </w:r>
    </w:p>
    <w:p w:rsidR="00541F10" w:rsidRPr="0014392A" w:rsidRDefault="00541F10" w:rsidP="004B41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522C" w:rsidRPr="00FF2A9D" w:rsidRDefault="00FF2A9D" w:rsidP="00310E0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F2A9D">
        <w:rPr>
          <w:rFonts w:ascii="Times New Roman" w:hAnsi="Times New Roman" w:cs="Times New Roman"/>
          <w:color w:val="FF0000"/>
          <w:sz w:val="24"/>
          <w:szCs w:val="24"/>
        </w:rPr>
        <w:t xml:space="preserve">Student Should Write </w:t>
      </w:r>
    </w:p>
    <w:p w:rsidR="004B4125" w:rsidRPr="00BA41DE" w:rsidRDefault="004B4125" w:rsidP="004B4125">
      <w:pPr>
        <w:spacing w:after="0" w:line="240" w:lineRule="auto"/>
        <w:jc w:val="both"/>
        <w:rPr>
          <w:rFonts w:ascii="Times New Roman" w:eastAsia="Arial" w:hAnsi="Times New Roman" w:cs="Times New Roman"/>
          <w:color w:val="363435"/>
          <w:spacing w:val="1"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4B4125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 xml:space="preserve">Books/ Journals/ Websites referred: </w:t>
      </w:r>
    </w:p>
    <w:p w:rsidR="0014392A" w:rsidRDefault="0014392A" w:rsidP="004B4125">
      <w:pPr>
        <w:spacing w:after="0" w:line="240" w:lineRule="auto"/>
        <w:jc w:val="both"/>
      </w:pPr>
    </w:p>
    <w:p w:rsidR="00FF2A9D" w:rsidRPr="00FF2A9D" w:rsidRDefault="00FF2A9D" w:rsidP="00FF2A9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F2A9D">
        <w:rPr>
          <w:rFonts w:ascii="Times New Roman" w:hAnsi="Times New Roman" w:cs="Times New Roman"/>
          <w:color w:val="FF0000"/>
          <w:sz w:val="24"/>
          <w:szCs w:val="24"/>
        </w:rPr>
        <w:t xml:space="preserve">Student Should Write </w:t>
      </w:r>
    </w:p>
    <w:p w:rsidR="0009522C" w:rsidRDefault="0009522C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4B4125" w:rsidRDefault="004B4125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7C3B" w:rsidRDefault="00467C3B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7C3B" w:rsidRDefault="00467C3B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7C3B" w:rsidRDefault="00467C3B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7C3B" w:rsidRDefault="00467C3B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10E09" w:rsidRDefault="009150DC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10E09" w:rsidRDefault="00310E09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10E09" w:rsidRDefault="00310E09">
      <w:pPr>
        <w:suppressAutoHyphens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E15A90" w:rsidRDefault="004F2057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Steps to perform</w:t>
      </w:r>
      <w:r w:rsidR="009150D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E15A90" w:rsidRDefault="00E15A90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15A90" w:rsidRDefault="00E15A90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65659" w:rsidRDefault="004F2057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Drive or GitHub link:</w:t>
      </w:r>
    </w:p>
    <w:p w:rsidR="00965659" w:rsidRPr="00BA41DE" w:rsidRDefault="00965659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B4125" w:rsidRPr="00BA41DE" w:rsidRDefault="004B4125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B4125" w:rsidRPr="00BA41DE" w:rsidRDefault="004B4125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B4125" w:rsidRPr="00BA41DE" w:rsidRDefault="004B4125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86FF9" w:rsidRDefault="00E86FF9" w:rsidP="004B4125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:rsidR="00FD1F9D" w:rsidRPr="00BA41DE" w:rsidRDefault="00FD1F9D" w:rsidP="004B4125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:rsidR="004B4125" w:rsidRPr="00BA41DE" w:rsidRDefault="004B4125" w:rsidP="004B4125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Output(s)</w:t>
      </w:r>
      <w:r w:rsidR="00965659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(</w:t>
      </w:r>
      <w:r w:rsidR="00ED5BD3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</w:t>
      </w:r>
      <w:r w:rsidR="00965659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creen </w:t>
      </w:r>
      <w:r w:rsidR="00ED5BD3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</w:t>
      </w:r>
      <w:r w:rsidR="00965659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hot</w:t>
      </w:r>
      <w:r w:rsidR="004F2057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</w:t>
      </w:r>
      <w:r w:rsidR="00965659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)</w:t>
      </w:r>
      <w:r w:rsidRPr="00BA41D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:</w:t>
      </w:r>
    </w:p>
    <w:p w:rsidR="004B4125" w:rsidRPr="00BA41DE" w:rsidRDefault="004B4125" w:rsidP="004B4125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4B4125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BA50C5" w:rsidRDefault="00BA50C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BA41DE">
        <w:rPr>
          <w:rFonts w:ascii="Times New Roman" w:hAnsi="Times New Roman" w:cs="Times New Roman"/>
          <w:b/>
          <w:bCs/>
          <w:iCs/>
          <w:sz w:val="24"/>
          <w:szCs w:val="24"/>
        </w:rPr>
        <w:t>Conclusion</w:t>
      </w:r>
      <w:r w:rsidR="0096565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and </w:t>
      </w:r>
      <w:r w:rsidR="00E15A90">
        <w:rPr>
          <w:rFonts w:ascii="Times New Roman" w:hAnsi="Times New Roman" w:cs="Times New Roman"/>
          <w:b/>
          <w:bCs/>
          <w:iCs/>
          <w:sz w:val="24"/>
          <w:szCs w:val="24"/>
        </w:rPr>
        <w:t>discussion</w:t>
      </w:r>
      <w:r w:rsidRPr="00BA41D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: </w:t>
      </w:r>
    </w:p>
    <w:p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4B4125" w:rsidRPr="00BA41DE" w:rsidRDefault="00D54F9A" w:rsidP="004B4125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(In your own words</w:t>
      </w:r>
      <w:bookmarkStart w:id="0" w:name="_GoBack"/>
      <w:bookmarkEnd w:id="0"/>
      <w:r>
        <w:rPr>
          <w:rFonts w:ascii="Times New Roman" w:hAnsi="Times New Roman" w:cs="Times New Roman"/>
          <w:b/>
          <w:iCs/>
          <w:sz w:val="24"/>
          <w:szCs w:val="24"/>
        </w:rPr>
        <w:t>)</w:t>
      </w:r>
    </w:p>
    <w:p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5B57C1" w:rsidRPr="00171B49" w:rsidRDefault="005B57C1" w:rsidP="00E0549C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</w:rPr>
      </w:pPr>
    </w:p>
    <w:p w:rsidR="00E0549C" w:rsidRPr="00171B49" w:rsidRDefault="00E0549C" w:rsidP="00E0549C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</w:rPr>
      </w:pPr>
    </w:p>
    <w:p w:rsidR="00E0549C" w:rsidRPr="00171B49" w:rsidRDefault="00E0549C" w:rsidP="00E0549C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</w:rPr>
      </w:pPr>
    </w:p>
    <w:p w:rsidR="00E0549C" w:rsidRPr="00171B49" w:rsidRDefault="00E0549C" w:rsidP="00E0549C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</w:rPr>
      </w:pPr>
    </w:p>
    <w:p w:rsidR="002C4C83" w:rsidRPr="002352F7" w:rsidRDefault="004B4125" w:rsidP="002C4C83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BA41DE">
        <w:rPr>
          <w:rFonts w:ascii="Times New Roman" w:hAnsi="Times New Roman" w:cs="Times New Roman"/>
          <w:b/>
          <w:iCs/>
          <w:sz w:val="24"/>
          <w:szCs w:val="24"/>
        </w:rPr>
        <w:t>Date:</w:t>
      </w:r>
    </w:p>
    <w:p w:rsidR="00ED5BD3" w:rsidRDefault="002C4C83" w:rsidP="003B6815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                                                                                      </w:t>
      </w:r>
      <w:r w:rsidR="0084346A" w:rsidRPr="002352F7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r w:rsidR="0084346A" w:rsidRPr="002352F7">
        <w:rPr>
          <w:rFonts w:ascii="Times New Roman" w:hAnsi="Times New Roman" w:cs="Times New Roman"/>
          <w:b/>
          <w:sz w:val="24"/>
          <w:szCs w:val="24"/>
        </w:rPr>
        <w:t>Signature of faculty in-charge</w:t>
      </w:r>
    </w:p>
    <w:p w:rsidR="0014392A" w:rsidRDefault="0014392A" w:rsidP="003B6815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4392A" w:rsidRPr="0014392A" w:rsidRDefault="0014392A" w:rsidP="003B6815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4392A" w:rsidRPr="0014392A" w:rsidSect="00CB2007">
      <w:headerReference w:type="default" r:id="rId9"/>
      <w:footerReference w:type="default" r:id="rId10"/>
      <w:pgSz w:w="11906" w:h="16838"/>
      <w:pgMar w:top="1440" w:right="1728" w:bottom="1440" w:left="1728" w:header="706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2B5" w:rsidRDefault="001C62B5">
      <w:pPr>
        <w:spacing w:after="0" w:line="240" w:lineRule="auto"/>
      </w:pPr>
      <w:r>
        <w:separator/>
      </w:r>
    </w:p>
  </w:endnote>
  <w:endnote w:type="continuationSeparator" w:id="0">
    <w:p w:rsidR="001C62B5" w:rsidRDefault="001C6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3DD" w:rsidRDefault="000E33DD" w:rsidP="002A7029">
    <w:pPr>
      <w:spacing w:after="0" w:line="100" w:lineRule="atLeast"/>
      <w:jc w:val="center"/>
      <w:rPr>
        <w:sz w:val="18"/>
        <w:szCs w:val="18"/>
      </w:rPr>
    </w:pPr>
    <w:r>
      <w:rPr>
        <w:rFonts w:ascii="Times New Roman" w:hAnsi="Times New Roman" w:cs="Times New Roman"/>
        <w:b/>
        <w:iCs/>
        <w:sz w:val="18"/>
        <w:szCs w:val="18"/>
      </w:rPr>
      <w:t xml:space="preserve">Department </w:t>
    </w:r>
    <w:r w:rsidR="002A7029">
      <w:rPr>
        <w:rFonts w:ascii="Times New Roman" w:hAnsi="Times New Roman" w:cs="Times New Roman"/>
        <w:b/>
        <w:iCs/>
        <w:sz w:val="18"/>
        <w:szCs w:val="18"/>
      </w:rPr>
      <w:t>of Computer Engineering</w:t>
    </w:r>
  </w:p>
  <w:p w:rsidR="000E33DD" w:rsidRDefault="000E33DD">
    <w:pPr>
      <w:pStyle w:val="Footer"/>
    </w:pPr>
    <w:r>
      <w:rPr>
        <w:rFonts w:ascii="Times New Roman" w:hAnsi="Times New Roman" w:cs="Times New Roman"/>
        <w:sz w:val="18"/>
        <w:szCs w:val="18"/>
      </w:rPr>
      <w:tab/>
      <w:t xml:space="preserve">                                                                                                              </w:t>
    </w:r>
    <w:r w:rsidR="00FF2A9D">
      <w:rPr>
        <w:rFonts w:ascii="Times New Roman" w:hAnsi="Times New Roman" w:cs="Times New Roman"/>
        <w:sz w:val="18"/>
        <w:szCs w:val="18"/>
      </w:rPr>
      <w:t>CG</w:t>
    </w:r>
    <w:r>
      <w:rPr>
        <w:rFonts w:ascii="Times New Roman" w:hAnsi="Times New Roman" w:cs="Times New Roman"/>
        <w:sz w:val="18"/>
        <w:szCs w:val="18"/>
      </w:rPr>
      <w:t xml:space="preserve"> </w:t>
    </w:r>
    <w:proofErr w:type="spellStart"/>
    <w:r>
      <w:rPr>
        <w:rFonts w:ascii="Times New Roman" w:hAnsi="Times New Roman" w:cs="Times New Roman"/>
        <w:sz w:val="18"/>
        <w:szCs w:val="18"/>
      </w:rPr>
      <w:t>Sem</w:t>
    </w:r>
    <w:proofErr w:type="spellEnd"/>
    <w:r>
      <w:rPr>
        <w:rFonts w:ascii="Times New Roman" w:hAnsi="Times New Roman" w:cs="Times New Roman"/>
        <w:sz w:val="18"/>
        <w:szCs w:val="18"/>
      </w:rPr>
      <w:t xml:space="preserve"> </w:t>
    </w:r>
    <w:r w:rsidR="00E15A90">
      <w:rPr>
        <w:rFonts w:ascii="Times New Roman" w:hAnsi="Times New Roman" w:cs="Times New Roman"/>
        <w:sz w:val="18"/>
        <w:szCs w:val="18"/>
      </w:rPr>
      <w:t>V</w:t>
    </w:r>
    <w:r w:rsidR="00F65D31">
      <w:rPr>
        <w:rFonts w:ascii="Times New Roman" w:hAnsi="Times New Roman" w:cs="Times New Roman"/>
        <w:sz w:val="18"/>
        <w:szCs w:val="18"/>
      </w:rPr>
      <w:t>/</w:t>
    </w:r>
    <w:r w:rsidR="00E15A90">
      <w:rPr>
        <w:rFonts w:ascii="Times New Roman" w:hAnsi="Times New Roman" w:cs="Times New Roman"/>
        <w:sz w:val="18"/>
        <w:szCs w:val="18"/>
      </w:rPr>
      <w:t xml:space="preserve"> </w:t>
    </w:r>
    <w:r w:rsidR="004F2057">
      <w:rPr>
        <w:rFonts w:ascii="Times New Roman" w:hAnsi="Times New Roman" w:cs="Times New Roman"/>
        <w:sz w:val="18"/>
        <w:szCs w:val="18"/>
      </w:rPr>
      <w:t>July</w:t>
    </w:r>
    <w:r w:rsidR="00E95BA9">
      <w:rPr>
        <w:rFonts w:ascii="Times New Roman" w:hAnsi="Times New Roman" w:cs="Times New Roman"/>
        <w:sz w:val="18"/>
        <w:szCs w:val="18"/>
      </w:rPr>
      <w:t>-</w:t>
    </w:r>
    <w:r w:rsidR="00E15A90">
      <w:rPr>
        <w:rFonts w:ascii="Times New Roman" w:hAnsi="Times New Roman" w:cs="Times New Roman"/>
        <w:sz w:val="18"/>
        <w:szCs w:val="18"/>
      </w:rPr>
      <w:t>Dec</w:t>
    </w:r>
    <w:r w:rsidR="00E95BA9">
      <w:rPr>
        <w:rFonts w:ascii="Times New Roman" w:hAnsi="Times New Roman" w:cs="Times New Roman"/>
        <w:sz w:val="18"/>
        <w:szCs w:val="18"/>
      </w:rPr>
      <w:t xml:space="preserve"> 202</w:t>
    </w:r>
    <w:r w:rsidR="004F2057">
      <w:rPr>
        <w:rFonts w:ascii="Times New Roman" w:hAnsi="Times New Roman" w:cs="Times New Roman"/>
        <w:sz w:val="18"/>
        <w:szCs w:val="18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2B5" w:rsidRDefault="001C62B5">
      <w:pPr>
        <w:spacing w:after="0" w:line="240" w:lineRule="auto"/>
      </w:pPr>
      <w:r>
        <w:separator/>
      </w:r>
    </w:p>
  </w:footnote>
  <w:footnote w:type="continuationSeparator" w:id="0">
    <w:p w:rsidR="001C62B5" w:rsidRDefault="001C6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3DD" w:rsidRDefault="000E33DD">
    <w:pPr>
      <w:pStyle w:val="Header"/>
    </w:pPr>
    <w:r>
      <w:rPr>
        <w:noProof/>
        <w:lang w:eastAsia="en-IN"/>
      </w:rPr>
      <w:drawing>
        <wp:anchor distT="0" distB="0" distL="0" distR="0" simplePos="0" relativeHeight="251657728" behindDoc="0" locked="0" layoutInCell="1" allowOverlap="1" wp14:anchorId="5BF8C2C7" wp14:editId="71552528">
          <wp:simplePos x="0" y="0"/>
          <wp:positionH relativeFrom="column">
            <wp:posOffset>2516505</wp:posOffset>
          </wp:positionH>
          <wp:positionV relativeFrom="paragraph">
            <wp:posOffset>-90805</wp:posOffset>
          </wp:positionV>
          <wp:extent cx="495935" cy="420370"/>
          <wp:effectExtent l="0" t="0" r="0" b="0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4203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E33DD" w:rsidRDefault="000E33DD" w:rsidP="00FF2A9D">
    <w:pPr>
      <w:pStyle w:val="Header"/>
      <w:spacing w:after="0"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>
      <w:rPr>
        <w:rFonts w:ascii="Times New Roman" w:hAnsi="Times New Roman" w:cs="Times New Roman"/>
        <w:b/>
        <w:iCs/>
        <w:sz w:val="24"/>
        <w:szCs w:val="24"/>
      </w:rPr>
      <w:t>K. J. Somaiya College of Engineering, Mumbai-77</w:t>
    </w:r>
  </w:p>
  <w:p w:rsidR="000E33DD" w:rsidRDefault="00FF2A9D" w:rsidP="00FF2A9D">
    <w:pPr>
      <w:pStyle w:val="Header"/>
      <w:spacing w:after="0"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 w:rsidRPr="00FF2A9D">
      <w:t>(A Constituent College of Somaiya Vidyavihar University)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660" w:hanging="360"/>
      </w:pPr>
      <w:rPr>
        <w:b/>
        <w:bCs/>
        <w:sz w:val="28"/>
        <w:szCs w:val="28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b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0000036"/>
    <w:multiLevelType w:val="multilevel"/>
    <w:tmpl w:val="00000036"/>
    <w:name w:val="WW8Num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Arial"/>
        <w:iCs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>
    <w:nsid w:val="0000074D"/>
    <w:multiLevelType w:val="hybridMultilevel"/>
    <w:tmpl w:val="00004DC8"/>
    <w:lvl w:ilvl="0" w:tplc="0000644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0BB3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0F3E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164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004D06"/>
    <w:multiLevelType w:val="hybridMultilevel"/>
    <w:tmpl w:val="00004DB7"/>
    <w:lvl w:ilvl="0" w:tplc="0000154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>
    <w:nsid w:val="0A6043AE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0E017127"/>
    <w:multiLevelType w:val="hybridMultilevel"/>
    <w:tmpl w:val="43C2BA3C"/>
    <w:lvl w:ilvl="0" w:tplc="F5242D8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5C17D9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>
    <w:nsid w:val="119E1AF9"/>
    <w:multiLevelType w:val="hybridMultilevel"/>
    <w:tmpl w:val="1884D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AB02E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>
    <w:nsid w:val="17D61EE2"/>
    <w:multiLevelType w:val="hybridMultilevel"/>
    <w:tmpl w:val="A102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7E84552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7">
    <w:nsid w:val="20DA0A37"/>
    <w:multiLevelType w:val="hybridMultilevel"/>
    <w:tmpl w:val="67AA5D12"/>
    <w:lvl w:ilvl="0" w:tplc="001225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3A058B"/>
    <w:multiLevelType w:val="hybridMultilevel"/>
    <w:tmpl w:val="B58EAA86"/>
    <w:lvl w:ilvl="0" w:tplc="64A46832">
      <w:start w:val="1"/>
      <w:numFmt w:val="upperLetter"/>
      <w:lvlText w:val="%1."/>
      <w:lvlJc w:val="left"/>
      <w:pPr>
        <w:ind w:left="720" w:hanging="360"/>
      </w:pPr>
      <w:rPr>
        <w:rFonts w:cs="Mang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F263CE"/>
    <w:multiLevelType w:val="hybridMultilevel"/>
    <w:tmpl w:val="00002EA6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>
    <w:nsid w:val="2BA767DE"/>
    <w:multiLevelType w:val="hybridMultilevel"/>
    <w:tmpl w:val="A1B4F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097D93"/>
    <w:multiLevelType w:val="hybridMultilevel"/>
    <w:tmpl w:val="523C19BC"/>
    <w:lvl w:ilvl="0" w:tplc="DA3268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A91D23"/>
    <w:multiLevelType w:val="hybridMultilevel"/>
    <w:tmpl w:val="75B8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E20F14"/>
    <w:multiLevelType w:val="hybridMultilevel"/>
    <w:tmpl w:val="6FFC7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F847C4"/>
    <w:multiLevelType w:val="hybridMultilevel"/>
    <w:tmpl w:val="A102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778459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6">
    <w:nsid w:val="378B00BF"/>
    <w:multiLevelType w:val="hybridMultilevel"/>
    <w:tmpl w:val="3AC86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6832AD"/>
    <w:multiLevelType w:val="hybridMultilevel"/>
    <w:tmpl w:val="F210FA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AB90D27"/>
    <w:multiLevelType w:val="hybridMultilevel"/>
    <w:tmpl w:val="A4222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44718A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0">
    <w:nsid w:val="3F124984"/>
    <w:multiLevelType w:val="hybridMultilevel"/>
    <w:tmpl w:val="14846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5D1EF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2">
    <w:nsid w:val="404724BC"/>
    <w:multiLevelType w:val="hybridMultilevel"/>
    <w:tmpl w:val="EFA41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24B7BFB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4">
    <w:nsid w:val="481F1E6A"/>
    <w:multiLevelType w:val="hybridMultilevel"/>
    <w:tmpl w:val="EB5E3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FCE638F"/>
    <w:multiLevelType w:val="hybridMultilevel"/>
    <w:tmpl w:val="241A5414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DA74CC"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400390B"/>
    <w:multiLevelType w:val="multilevel"/>
    <w:tmpl w:val="1A9E9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55124E48"/>
    <w:multiLevelType w:val="hybridMultilevel"/>
    <w:tmpl w:val="B1FA660A"/>
    <w:lvl w:ilvl="0" w:tplc="F364C5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56CF065A"/>
    <w:multiLevelType w:val="hybridMultilevel"/>
    <w:tmpl w:val="A04895BC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342D55"/>
    <w:multiLevelType w:val="hybridMultilevel"/>
    <w:tmpl w:val="220C7028"/>
    <w:lvl w:ilvl="0" w:tplc="220EBC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CF01C3D"/>
    <w:multiLevelType w:val="hybridMultilevel"/>
    <w:tmpl w:val="548E64E0"/>
    <w:lvl w:ilvl="0" w:tplc="DD50EE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F5804DE"/>
    <w:multiLevelType w:val="hybridMultilevel"/>
    <w:tmpl w:val="1944A0DA"/>
    <w:lvl w:ilvl="0" w:tplc="52D4F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41375B2"/>
    <w:multiLevelType w:val="hybridMultilevel"/>
    <w:tmpl w:val="666EE1CC"/>
    <w:lvl w:ilvl="0" w:tplc="FE8003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BE1FF6"/>
    <w:multiLevelType w:val="hybridMultilevel"/>
    <w:tmpl w:val="AD983548"/>
    <w:lvl w:ilvl="0" w:tplc="56A443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B116D6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5">
    <w:nsid w:val="703742AC"/>
    <w:multiLevelType w:val="hybridMultilevel"/>
    <w:tmpl w:val="5F826DDE"/>
    <w:lvl w:ilvl="0" w:tplc="9D22C4B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6">
    <w:nsid w:val="70B22B6C"/>
    <w:multiLevelType w:val="hybridMultilevel"/>
    <w:tmpl w:val="241A5414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DA74CC"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3320A38"/>
    <w:multiLevelType w:val="hybridMultilevel"/>
    <w:tmpl w:val="E424E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686D80"/>
    <w:multiLevelType w:val="hybridMultilevel"/>
    <w:tmpl w:val="5810E64E"/>
    <w:lvl w:ilvl="0" w:tplc="9034C07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9CE29C1"/>
    <w:multiLevelType w:val="hybridMultilevel"/>
    <w:tmpl w:val="1ED4F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28"/>
  </w:num>
  <w:num w:numId="7">
    <w:abstractNumId w:val="7"/>
  </w:num>
  <w:num w:numId="8">
    <w:abstractNumId w:val="25"/>
  </w:num>
  <w:num w:numId="9">
    <w:abstractNumId w:val="19"/>
  </w:num>
  <w:num w:numId="10">
    <w:abstractNumId w:val="8"/>
  </w:num>
  <w:num w:numId="11">
    <w:abstractNumId w:val="46"/>
  </w:num>
  <w:num w:numId="12">
    <w:abstractNumId w:val="6"/>
  </w:num>
  <w:num w:numId="13">
    <w:abstractNumId w:val="35"/>
  </w:num>
  <w:num w:numId="14">
    <w:abstractNumId w:val="4"/>
  </w:num>
  <w:num w:numId="15">
    <w:abstractNumId w:val="32"/>
  </w:num>
  <w:num w:numId="16">
    <w:abstractNumId w:val="23"/>
  </w:num>
  <w:num w:numId="17">
    <w:abstractNumId w:val="31"/>
  </w:num>
  <w:num w:numId="18">
    <w:abstractNumId w:val="14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0"/>
  </w:num>
  <w:num w:numId="21">
    <w:abstractNumId w:val="15"/>
  </w:num>
  <w:num w:numId="22">
    <w:abstractNumId w:val="39"/>
  </w:num>
  <w:num w:numId="23">
    <w:abstractNumId w:val="43"/>
  </w:num>
  <w:num w:numId="24">
    <w:abstractNumId w:val="26"/>
  </w:num>
  <w:num w:numId="25">
    <w:abstractNumId w:val="17"/>
  </w:num>
  <w:num w:numId="26">
    <w:abstractNumId w:val="20"/>
  </w:num>
  <w:num w:numId="27">
    <w:abstractNumId w:val="49"/>
  </w:num>
  <w:num w:numId="28">
    <w:abstractNumId w:val="47"/>
  </w:num>
  <w:num w:numId="29">
    <w:abstractNumId w:val="29"/>
  </w:num>
  <w:num w:numId="30">
    <w:abstractNumId w:val="41"/>
  </w:num>
  <w:num w:numId="31">
    <w:abstractNumId w:val="16"/>
  </w:num>
  <w:num w:numId="32">
    <w:abstractNumId w:val="24"/>
  </w:num>
  <w:num w:numId="33">
    <w:abstractNumId w:val="12"/>
  </w:num>
  <w:num w:numId="34">
    <w:abstractNumId w:val="11"/>
  </w:num>
  <w:num w:numId="35">
    <w:abstractNumId w:val="10"/>
  </w:num>
  <w:num w:numId="36">
    <w:abstractNumId w:val="42"/>
  </w:num>
  <w:num w:numId="37">
    <w:abstractNumId w:val="44"/>
  </w:num>
  <w:num w:numId="38">
    <w:abstractNumId w:val="33"/>
  </w:num>
  <w:num w:numId="39">
    <w:abstractNumId w:val="13"/>
  </w:num>
  <w:num w:numId="40">
    <w:abstractNumId w:val="22"/>
  </w:num>
  <w:num w:numId="41">
    <w:abstractNumId w:val="37"/>
  </w:num>
  <w:num w:numId="42">
    <w:abstractNumId w:val="48"/>
  </w:num>
  <w:num w:numId="43">
    <w:abstractNumId w:val="18"/>
  </w:num>
  <w:num w:numId="44">
    <w:abstractNumId w:val="36"/>
  </w:num>
  <w:num w:numId="45">
    <w:abstractNumId w:val="27"/>
  </w:num>
  <w:num w:numId="46">
    <w:abstractNumId w:val="38"/>
  </w:num>
  <w:num w:numId="47">
    <w:abstractNumId w:val="34"/>
  </w:num>
  <w:num w:numId="48">
    <w:abstractNumId w:val="21"/>
  </w:num>
  <w:num w:numId="49">
    <w:abstractNumId w:val="45"/>
  </w:num>
  <w:num w:numId="5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062"/>
    <w:rsid w:val="00007C2B"/>
    <w:rsid w:val="00023543"/>
    <w:rsid w:val="0003054E"/>
    <w:rsid w:val="00033C57"/>
    <w:rsid w:val="0005123B"/>
    <w:rsid w:val="000662BE"/>
    <w:rsid w:val="00071500"/>
    <w:rsid w:val="00082AFD"/>
    <w:rsid w:val="0008442E"/>
    <w:rsid w:val="00084E22"/>
    <w:rsid w:val="00085003"/>
    <w:rsid w:val="00086B44"/>
    <w:rsid w:val="0009522C"/>
    <w:rsid w:val="000A08FE"/>
    <w:rsid w:val="000C1A17"/>
    <w:rsid w:val="000E33DD"/>
    <w:rsid w:val="000F2FCA"/>
    <w:rsid w:val="000F3A86"/>
    <w:rsid w:val="001045E3"/>
    <w:rsid w:val="00112BF0"/>
    <w:rsid w:val="00126654"/>
    <w:rsid w:val="00142106"/>
    <w:rsid w:val="0014392A"/>
    <w:rsid w:val="001466A9"/>
    <w:rsid w:val="001469CB"/>
    <w:rsid w:val="00156DA7"/>
    <w:rsid w:val="00166A1A"/>
    <w:rsid w:val="00171B49"/>
    <w:rsid w:val="00177521"/>
    <w:rsid w:val="00185A19"/>
    <w:rsid w:val="001A7767"/>
    <w:rsid w:val="001B633F"/>
    <w:rsid w:val="001C62B5"/>
    <w:rsid w:val="001E06A1"/>
    <w:rsid w:val="001F546D"/>
    <w:rsid w:val="001F6C7D"/>
    <w:rsid w:val="002202E6"/>
    <w:rsid w:val="0022311E"/>
    <w:rsid w:val="0022594E"/>
    <w:rsid w:val="00236804"/>
    <w:rsid w:val="00236F3E"/>
    <w:rsid w:val="00237C23"/>
    <w:rsid w:val="00282F6C"/>
    <w:rsid w:val="002950A2"/>
    <w:rsid w:val="002A7029"/>
    <w:rsid w:val="002B6BB2"/>
    <w:rsid w:val="002B7129"/>
    <w:rsid w:val="002B7BED"/>
    <w:rsid w:val="002C4C83"/>
    <w:rsid w:val="002C6577"/>
    <w:rsid w:val="002D1143"/>
    <w:rsid w:val="002E470C"/>
    <w:rsid w:val="002E63EA"/>
    <w:rsid w:val="00303B7C"/>
    <w:rsid w:val="00310E09"/>
    <w:rsid w:val="00323062"/>
    <w:rsid w:val="0033756F"/>
    <w:rsid w:val="00342975"/>
    <w:rsid w:val="00352D15"/>
    <w:rsid w:val="00366740"/>
    <w:rsid w:val="00395AF5"/>
    <w:rsid w:val="003A2E0D"/>
    <w:rsid w:val="003B6815"/>
    <w:rsid w:val="003C7385"/>
    <w:rsid w:val="003D18D9"/>
    <w:rsid w:val="003F6390"/>
    <w:rsid w:val="004177C4"/>
    <w:rsid w:val="00421056"/>
    <w:rsid w:val="00433810"/>
    <w:rsid w:val="00456FF6"/>
    <w:rsid w:val="00467C3B"/>
    <w:rsid w:val="004737E7"/>
    <w:rsid w:val="00490059"/>
    <w:rsid w:val="004902AB"/>
    <w:rsid w:val="0049449E"/>
    <w:rsid w:val="00497129"/>
    <w:rsid w:val="004B4125"/>
    <w:rsid w:val="004B4DA7"/>
    <w:rsid w:val="004E0DD4"/>
    <w:rsid w:val="004F2057"/>
    <w:rsid w:val="00502D6A"/>
    <w:rsid w:val="00506437"/>
    <w:rsid w:val="00541F10"/>
    <w:rsid w:val="005440AC"/>
    <w:rsid w:val="0054565F"/>
    <w:rsid w:val="0055270F"/>
    <w:rsid w:val="00597EDF"/>
    <w:rsid w:val="005B57C1"/>
    <w:rsid w:val="005B5DFB"/>
    <w:rsid w:val="005C34FD"/>
    <w:rsid w:val="005C63BA"/>
    <w:rsid w:val="005D2F41"/>
    <w:rsid w:val="005D314D"/>
    <w:rsid w:val="005D3A05"/>
    <w:rsid w:val="005E1A70"/>
    <w:rsid w:val="005E26DF"/>
    <w:rsid w:val="005F2CEB"/>
    <w:rsid w:val="005F4EC0"/>
    <w:rsid w:val="005F651F"/>
    <w:rsid w:val="006040AB"/>
    <w:rsid w:val="006135EC"/>
    <w:rsid w:val="00621326"/>
    <w:rsid w:val="00626FDF"/>
    <w:rsid w:val="00632BCE"/>
    <w:rsid w:val="00644559"/>
    <w:rsid w:val="006445EE"/>
    <w:rsid w:val="00673042"/>
    <w:rsid w:val="00683F01"/>
    <w:rsid w:val="006869D1"/>
    <w:rsid w:val="00695ACD"/>
    <w:rsid w:val="006A4C21"/>
    <w:rsid w:val="006B49C5"/>
    <w:rsid w:val="006E7EC2"/>
    <w:rsid w:val="0070566D"/>
    <w:rsid w:val="00705D1D"/>
    <w:rsid w:val="00707418"/>
    <w:rsid w:val="00710D82"/>
    <w:rsid w:val="007154E8"/>
    <w:rsid w:val="0071782B"/>
    <w:rsid w:val="00751B3B"/>
    <w:rsid w:val="0075310D"/>
    <w:rsid w:val="00773CC4"/>
    <w:rsid w:val="00773DCA"/>
    <w:rsid w:val="00782A07"/>
    <w:rsid w:val="007957FB"/>
    <w:rsid w:val="00795FA5"/>
    <w:rsid w:val="007969D9"/>
    <w:rsid w:val="007A5225"/>
    <w:rsid w:val="007B583B"/>
    <w:rsid w:val="007C47C0"/>
    <w:rsid w:val="007D1AB5"/>
    <w:rsid w:val="007D371F"/>
    <w:rsid w:val="007E5861"/>
    <w:rsid w:val="007E5944"/>
    <w:rsid w:val="00801846"/>
    <w:rsid w:val="00820FE3"/>
    <w:rsid w:val="00834EB9"/>
    <w:rsid w:val="0084346A"/>
    <w:rsid w:val="00860B31"/>
    <w:rsid w:val="00866A4D"/>
    <w:rsid w:val="008708E5"/>
    <w:rsid w:val="00874065"/>
    <w:rsid w:val="008870D8"/>
    <w:rsid w:val="008C02ED"/>
    <w:rsid w:val="008E499C"/>
    <w:rsid w:val="008F33EB"/>
    <w:rsid w:val="00900A38"/>
    <w:rsid w:val="00905F4F"/>
    <w:rsid w:val="009150DC"/>
    <w:rsid w:val="00923339"/>
    <w:rsid w:val="00926A64"/>
    <w:rsid w:val="00945EA4"/>
    <w:rsid w:val="00965659"/>
    <w:rsid w:val="00985211"/>
    <w:rsid w:val="009865AD"/>
    <w:rsid w:val="00993A62"/>
    <w:rsid w:val="009B1680"/>
    <w:rsid w:val="009B4AAE"/>
    <w:rsid w:val="009B7DBA"/>
    <w:rsid w:val="009C5A72"/>
    <w:rsid w:val="009E6C81"/>
    <w:rsid w:val="009F497D"/>
    <w:rsid w:val="00A21412"/>
    <w:rsid w:val="00A2349E"/>
    <w:rsid w:val="00A3046C"/>
    <w:rsid w:val="00A422F8"/>
    <w:rsid w:val="00A54167"/>
    <w:rsid w:val="00A61F13"/>
    <w:rsid w:val="00A62610"/>
    <w:rsid w:val="00A64727"/>
    <w:rsid w:val="00AB6B53"/>
    <w:rsid w:val="00AD19FA"/>
    <w:rsid w:val="00AD335F"/>
    <w:rsid w:val="00AD4875"/>
    <w:rsid w:val="00AE352A"/>
    <w:rsid w:val="00AF379D"/>
    <w:rsid w:val="00B01318"/>
    <w:rsid w:val="00B04AD6"/>
    <w:rsid w:val="00B1684D"/>
    <w:rsid w:val="00B248C1"/>
    <w:rsid w:val="00B30EA1"/>
    <w:rsid w:val="00B3742C"/>
    <w:rsid w:val="00B55634"/>
    <w:rsid w:val="00B56322"/>
    <w:rsid w:val="00B67729"/>
    <w:rsid w:val="00B772E2"/>
    <w:rsid w:val="00B81321"/>
    <w:rsid w:val="00B911EE"/>
    <w:rsid w:val="00BA41DE"/>
    <w:rsid w:val="00BA50C5"/>
    <w:rsid w:val="00BB26FD"/>
    <w:rsid w:val="00BB270F"/>
    <w:rsid w:val="00BD5873"/>
    <w:rsid w:val="00C0055B"/>
    <w:rsid w:val="00C041CA"/>
    <w:rsid w:val="00C10841"/>
    <w:rsid w:val="00C15C7B"/>
    <w:rsid w:val="00C22266"/>
    <w:rsid w:val="00C40814"/>
    <w:rsid w:val="00C64ECA"/>
    <w:rsid w:val="00C67225"/>
    <w:rsid w:val="00C73BBF"/>
    <w:rsid w:val="00C8120F"/>
    <w:rsid w:val="00C82439"/>
    <w:rsid w:val="00C904F4"/>
    <w:rsid w:val="00C9068B"/>
    <w:rsid w:val="00CB2007"/>
    <w:rsid w:val="00CB434C"/>
    <w:rsid w:val="00CC5CD8"/>
    <w:rsid w:val="00CD5235"/>
    <w:rsid w:val="00CE3EA0"/>
    <w:rsid w:val="00D369B0"/>
    <w:rsid w:val="00D43347"/>
    <w:rsid w:val="00D51A36"/>
    <w:rsid w:val="00D52442"/>
    <w:rsid w:val="00D54F9A"/>
    <w:rsid w:val="00D55D5A"/>
    <w:rsid w:val="00D57076"/>
    <w:rsid w:val="00D60A2D"/>
    <w:rsid w:val="00D629C9"/>
    <w:rsid w:val="00D846DE"/>
    <w:rsid w:val="00D915C7"/>
    <w:rsid w:val="00D916CF"/>
    <w:rsid w:val="00DB2CD9"/>
    <w:rsid w:val="00DB476C"/>
    <w:rsid w:val="00DD16AF"/>
    <w:rsid w:val="00DE5151"/>
    <w:rsid w:val="00DE7D49"/>
    <w:rsid w:val="00DF0E81"/>
    <w:rsid w:val="00E0549C"/>
    <w:rsid w:val="00E15A90"/>
    <w:rsid w:val="00E2149F"/>
    <w:rsid w:val="00E3745A"/>
    <w:rsid w:val="00E37E08"/>
    <w:rsid w:val="00E505ED"/>
    <w:rsid w:val="00E81725"/>
    <w:rsid w:val="00E86FF9"/>
    <w:rsid w:val="00E917EB"/>
    <w:rsid w:val="00E95BA9"/>
    <w:rsid w:val="00EC13C6"/>
    <w:rsid w:val="00EC4615"/>
    <w:rsid w:val="00ED5BD3"/>
    <w:rsid w:val="00EE3754"/>
    <w:rsid w:val="00EF571B"/>
    <w:rsid w:val="00F119BE"/>
    <w:rsid w:val="00F36D37"/>
    <w:rsid w:val="00F378D8"/>
    <w:rsid w:val="00F50AE9"/>
    <w:rsid w:val="00F5264F"/>
    <w:rsid w:val="00F65D31"/>
    <w:rsid w:val="00F67DE2"/>
    <w:rsid w:val="00F722D6"/>
    <w:rsid w:val="00F779A2"/>
    <w:rsid w:val="00F86224"/>
    <w:rsid w:val="00F868E4"/>
    <w:rsid w:val="00FB2FB9"/>
    <w:rsid w:val="00FB331A"/>
    <w:rsid w:val="00FB7413"/>
    <w:rsid w:val="00FD1F9D"/>
    <w:rsid w:val="00FD4B1C"/>
    <w:rsid w:val="00FF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071500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1DE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  <w:bCs/>
      <w:sz w:val="28"/>
      <w:szCs w:val="28"/>
    </w:rPr>
  </w:style>
  <w:style w:type="character" w:customStyle="1" w:styleId="WW8Num2z0">
    <w:name w:val="WW8Num2z0"/>
    <w:rPr>
      <w:b/>
    </w:rPr>
  </w:style>
  <w:style w:type="character" w:customStyle="1" w:styleId="WW8Num3zfalse">
    <w:name w:val="WW8Num3zfalse"/>
    <w:rPr>
      <w:rFonts w:ascii="Times New Roman" w:hAnsi="Times New Roman" w:cs="Times New Roman"/>
    </w:rPr>
  </w:style>
  <w:style w:type="character" w:customStyle="1" w:styleId="WW8Num3ztrue">
    <w:name w:val="WW8Num3ztrue"/>
  </w:style>
  <w:style w:type="character" w:customStyle="1" w:styleId="WW8Num3ztrue7">
    <w:name w:val="WW8Num3ztrue7"/>
  </w:style>
  <w:style w:type="character" w:customStyle="1" w:styleId="WW8Num3ztrue6">
    <w:name w:val="WW8Num3ztrue6"/>
  </w:style>
  <w:style w:type="character" w:customStyle="1" w:styleId="WW8Num3ztrue5">
    <w:name w:val="WW8Num3ztrue5"/>
  </w:style>
  <w:style w:type="character" w:customStyle="1" w:styleId="WW8Num3ztrue4">
    <w:name w:val="WW8Num3ztrue4"/>
  </w:style>
  <w:style w:type="character" w:customStyle="1" w:styleId="WW8Num3ztrue3">
    <w:name w:val="WW8Num3ztrue3"/>
  </w:style>
  <w:style w:type="character" w:customStyle="1" w:styleId="WW8Num3ztrue2">
    <w:name w:val="WW8Num3ztrue2"/>
  </w:style>
  <w:style w:type="character" w:customStyle="1" w:styleId="WW8Num3ztrue1">
    <w:name w:val="WW8Num3ztrue1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2">
    <w:name w:val="WW-WW8Num3ztrue2"/>
  </w:style>
  <w:style w:type="character" w:customStyle="1" w:styleId="WW-WW8Num3ztrue3">
    <w:name w:val="WW-WW8Num3ztrue3"/>
  </w:style>
  <w:style w:type="character" w:customStyle="1" w:styleId="WW-WW8Num3ztrue4">
    <w:name w:val="WW-WW8Num3ztrue4"/>
  </w:style>
  <w:style w:type="character" w:customStyle="1" w:styleId="WW-WW8Num3ztrue5">
    <w:name w:val="WW-WW8Num3ztrue5"/>
  </w:style>
  <w:style w:type="character" w:customStyle="1" w:styleId="WW-WW8Num3ztrue6">
    <w:name w:val="WW-WW8Num3ztrue6"/>
  </w:style>
  <w:style w:type="character" w:customStyle="1" w:styleId="WW-WW8Num3ztrue7">
    <w:name w:val="WW-WW8Num3ztrue7"/>
  </w:style>
  <w:style w:type="character" w:customStyle="1" w:styleId="WW-WW8Num3ztrue11">
    <w:name w:val="WW-WW8Num3ztrue11"/>
  </w:style>
  <w:style w:type="character" w:customStyle="1" w:styleId="WW-WW8Num3ztrue21">
    <w:name w:val="WW-WW8Num3ztrue21"/>
  </w:style>
  <w:style w:type="character" w:customStyle="1" w:styleId="WW-WW8Num3ztrue31">
    <w:name w:val="WW-WW8Num3ztrue31"/>
  </w:style>
  <w:style w:type="character" w:customStyle="1" w:styleId="WW-WW8Num3ztrue41">
    <w:name w:val="WW-WW8Num3ztrue41"/>
  </w:style>
  <w:style w:type="character" w:customStyle="1" w:styleId="WW-WW8Num3ztrue51">
    <w:name w:val="WW-WW8Num3ztrue51"/>
  </w:style>
  <w:style w:type="character" w:customStyle="1" w:styleId="WW-WW8Num3ztrue61">
    <w:name w:val="WW-WW8Num3ztrue61"/>
  </w:style>
  <w:style w:type="character" w:customStyle="1" w:styleId="WW-WW8Num3ztrue71">
    <w:name w:val="WW-WW8Num3ztrue71"/>
  </w:style>
  <w:style w:type="character" w:customStyle="1" w:styleId="WW-WW8Num3ztrue111">
    <w:name w:val="WW-WW8Num3ztrue111"/>
  </w:style>
  <w:style w:type="character" w:customStyle="1" w:styleId="WW-WW8Num3ztrue211">
    <w:name w:val="WW-WW8Num3ztrue211"/>
  </w:style>
  <w:style w:type="character" w:customStyle="1" w:styleId="WW-WW8Num3ztrue311">
    <w:name w:val="WW-WW8Num3ztrue311"/>
  </w:style>
  <w:style w:type="character" w:customStyle="1" w:styleId="WW-WW8Num3ztrue411">
    <w:name w:val="WW-WW8Num3ztrue411"/>
  </w:style>
  <w:style w:type="character" w:customStyle="1" w:styleId="WW-WW8Num3ztrue511">
    <w:name w:val="WW-WW8Num3ztrue511"/>
  </w:style>
  <w:style w:type="character" w:customStyle="1" w:styleId="WW-WW8Num3ztrue611">
    <w:name w:val="WW-WW8Num3ztrue611"/>
  </w:style>
  <w:style w:type="character" w:customStyle="1" w:styleId="WW8Num2zfalse">
    <w:name w:val="WW8Num2zfalse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false">
    <w:name w:val="WW8Num4zfalse"/>
  </w:style>
  <w:style w:type="character" w:customStyle="1" w:styleId="WW8Num4ztrue">
    <w:name w:val="WW8Num4ztrue"/>
  </w:style>
  <w:style w:type="character" w:customStyle="1" w:styleId="WW-WW8Num4ztrue">
    <w:name w:val="WW-WW8Num4ztrue"/>
  </w:style>
  <w:style w:type="character" w:customStyle="1" w:styleId="WW-WW8Num4ztrue1">
    <w:name w:val="WW-WW8Num4ztrue1"/>
  </w:style>
  <w:style w:type="character" w:customStyle="1" w:styleId="WW-WW8Num4ztrue2">
    <w:name w:val="WW-WW8Num4ztrue2"/>
  </w:style>
  <w:style w:type="character" w:customStyle="1" w:styleId="WW-WW8Num4ztrue3">
    <w:name w:val="WW-WW8Num4ztrue3"/>
  </w:style>
  <w:style w:type="character" w:customStyle="1" w:styleId="WW-WW8Num4ztrue4">
    <w:name w:val="WW-WW8Num4ztrue4"/>
  </w:style>
  <w:style w:type="character" w:customStyle="1" w:styleId="WW-WW8Num4ztrue5">
    <w:name w:val="WW-WW8Num4ztrue5"/>
  </w:style>
  <w:style w:type="character" w:customStyle="1" w:styleId="WW-WW8Num4ztrue6">
    <w:name w:val="WW-WW8Num4ztrue6"/>
  </w:style>
  <w:style w:type="character" w:customStyle="1" w:styleId="WW8Num5zfalse">
    <w:name w:val="WW8Num5zfalse"/>
    <w:rPr>
      <w:b/>
    </w:rPr>
  </w:style>
  <w:style w:type="character" w:customStyle="1" w:styleId="WW8Num1zfalse">
    <w:name w:val="WW8Num1zfalse"/>
    <w:rPr>
      <w:b/>
      <w:bCs/>
      <w:sz w:val="28"/>
      <w:szCs w:val="28"/>
    </w:rPr>
  </w:style>
  <w:style w:type="character" w:customStyle="1" w:styleId="WW-WW8Num4ztrue7">
    <w:name w:val="WW-WW8Num4ztrue7"/>
  </w:style>
  <w:style w:type="character" w:customStyle="1" w:styleId="WW-WW8Num4ztrue11">
    <w:name w:val="WW-WW8Num4ztrue11"/>
  </w:style>
  <w:style w:type="character" w:customStyle="1" w:styleId="WW-WW8Num4ztrue21">
    <w:name w:val="WW-WW8Num4ztrue21"/>
  </w:style>
  <w:style w:type="character" w:customStyle="1" w:styleId="WW-WW8Num4ztrue31">
    <w:name w:val="WW-WW8Num4ztrue31"/>
  </w:style>
  <w:style w:type="character" w:customStyle="1" w:styleId="WW-WW8Num4ztrue41">
    <w:name w:val="WW-WW8Num4ztrue41"/>
  </w:style>
  <w:style w:type="character" w:customStyle="1" w:styleId="WW-WW8Num4ztrue51">
    <w:name w:val="WW-WW8Num4ztrue51"/>
  </w:style>
  <w:style w:type="character" w:customStyle="1" w:styleId="WW-WW8Num4ztrue61">
    <w:name w:val="WW-WW8Num4ztrue61"/>
  </w:style>
  <w:style w:type="character" w:customStyle="1" w:styleId="WW-DefaultParagraphFont">
    <w:name w:val="WW-Default Paragraph Font"/>
  </w:style>
  <w:style w:type="character" w:customStyle="1" w:styleId="WW-WW8Num4ztrue71">
    <w:name w:val="WW-WW8Num4ztrue71"/>
  </w:style>
  <w:style w:type="character" w:customStyle="1" w:styleId="WW-WW8Num4ztrue111">
    <w:name w:val="WW-WW8Num4ztrue111"/>
  </w:style>
  <w:style w:type="character" w:customStyle="1" w:styleId="WW-WW8Num4ztrue211">
    <w:name w:val="WW-WW8Num4ztrue211"/>
  </w:style>
  <w:style w:type="character" w:customStyle="1" w:styleId="WW-WW8Num4ztrue311">
    <w:name w:val="WW-WW8Num4ztrue311"/>
  </w:style>
  <w:style w:type="character" w:customStyle="1" w:styleId="WW-WW8Num4ztrue411">
    <w:name w:val="WW-WW8Num4ztrue411"/>
  </w:style>
  <w:style w:type="character" w:customStyle="1" w:styleId="WW-WW8Num4ztrue511">
    <w:name w:val="WW-WW8Num4ztrue511"/>
  </w:style>
  <w:style w:type="character" w:customStyle="1" w:styleId="WW-WW8Num4ztrue611">
    <w:name w:val="WW-WW8Num4ztrue611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-WW8Num3ztrue711">
    <w:name w:val="WW-WW8Num3ztrue711"/>
  </w:style>
  <w:style w:type="character" w:customStyle="1" w:styleId="WW-WW8Num3ztrue1111">
    <w:name w:val="WW-WW8Num3ztrue1111"/>
  </w:style>
  <w:style w:type="character" w:customStyle="1" w:styleId="WW-WW8Num3ztrue2111">
    <w:name w:val="WW-WW8Num3ztrue2111"/>
  </w:style>
  <w:style w:type="character" w:customStyle="1" w:styleId="WW-WW8Num3ztrue3111">
    <w:name w:val="WW-WW8Num3ztrue3111"/>
  </w:style>
  <w:style w:type="character" w:customStyle="1" w:styleId="WW-WW8Num3ztrue4111">
    <w:name w:val="WW-WW8Num3ztrue4111"/>
  </w:style>
  <w:style w:type="character" w:customStyle="1" w:styleId="WW-WW8Num3ztrue5111">
    <w:name w:val="WW-WW8Num3ztrue5111"/>
  </w:style>
  <w:style w:type="character" w:customStyle="1" w:styleId="WW-WW8Num3ztrue6111">
    <w:name w:val="WW-WW8Num3ztrue6111"/>
  </w:style>
  <w:style w:type="character" w:customStyle="1" w:styleId="WW-DefaultParagraphFont1">
    <w:name w:val="WW-Default Paragraph Font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rPr>
      <w:sz w:val="22"/>
      <w:szCs w:val="22"/>
      <w:lang w:val="en-IN"/>
    </w:rPr>
  </w:style>
  <w:style w:type="character" w:customStyle="1" w:styleId="FooterChar">
    <w:name w:val="Footer Char"/>
    <w:rPr>
      <w:sz w:val="22"/>
      <w:szCs w:val="22"/>
      <w:lang w:val="en-IN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16"/>
      <w:szCs w:val="16"/>
    </w:rPr>
  </w:style>
  <w:style w:type="character" w:customStyle="1" w:styleId="ListLabel5">
    <w:name w:val="ListLabel 5"/>
    <w:rPr>
      <w:sz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NumberingSymbols">
    <w:name w:val="Numbering Symbols"/>
  </w:style>
  <w:style w:type="character" w:customStyle="1" w:styleId="WW8Num2ztrue">
    <w:name w:val="WW8Num2ztrue"/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25zfalse">
    <w:name w:val="WW8Num25zfalse"/>
  </w:style>
  <w:style w:type="character" w:customStyle="1" w:styleId="WW8Num25ztrue">
    <w:name w:val="WW8Num25ztrue"/>
  </w:style>
  <w:style w:type="character" w:customStyle="1" w:styleId="WW8Num9zfalse">
    <w:name w:val="WW8Num9zfalse"/>
  </w:style>
  <w:style w:type="character" w:customStyle="1" w:styleId="WW8Num9ztrue">
    <w:name w:val="WW8Num9ztr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0" w:line="10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uiPriority w:val="1"/>
    <w:qFormat/>
    <w:rsid w:val="004B4125"/>
    <w:pPr>
      <w:suppressAutoHyphens/>
    </w:pPr>
    <w:rPr>
      <w:rFonts w:ascii="Calibri" w:eastAsia="Calibri" w:hAnsi="Calibri" w:cs="Calibri"/>
      <w:sz w:val="22"/>
      <w:szCs w:val="22"/>
      <w:lang w:val="en-US" w:eastAsia="zh-CN"/>
    </w:rPr>
  </w:style>
  <w:style w:type="character" w:customStyle="1" w:styleId="apple-converted-space">
    <w:name w:val="apple-converted-space"/>
    <w:rsid w:val="00177521"/>
  </w:style>
  <w:style w:type="paragraph" w:customStyle="1" w:styleId="Default">
    <w:name w:val="Default"/>
    <w:rsid w:val="00C64ECA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071500"/>
    <w:rPr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semiHidden/>
    <w:rsid w:val="00BA41DE"/>
    <w:rPr>
      <w:rFonts w:ascii="Cambria" w:eastAsia="Times New Roman" w:hAnsi="Cambria" w:cs="Times New Roman"/>
      <w:b/>
      <w:bCs/>
      <w:kern w:val="1"/>
      <w:sz w:val="26"/>
      <w:szCs w:val="26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BA41DE"/>
    <w:rPr>
      <w:rFonts w:ascii="Courier New" w:hAnsi="Courier New" w:cs="Courier New"/>
    </w:rPr>
  </w:style>
  <w:style w:type="character" w:styleId="HTMLSample">
    <w:name w:val="HTML Sample"/>
    <w:uiPriority w:val="99"/>
    <w:semiHidden/>
    <w:unhideWhenUsed/>
    <w:rsid w:val="00BA41DE"/>
    <w:rPr>
      <w:rFonts w:ascii="Courier New" w:eastAsia="Times New Roman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282F6C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x-none"/>
    </w:rPr>
  </w:style>
  <w:style w:type="character" w:customStyle="1" w:styleId="TitleChar">
    <w:name w:val="Title Char"/>
    <w:link w:val="Title"/>
    <w:uiPriority w:val="10"/>
    <w:rsid w:val="00282F6C"/>
    <w:rPr>
      <w:rFonts w:ascii="Cambria" w:hAnsi="Cambria"/>
      <w:b/>
      <w:bCs/>
      <w:kern w:val="28"/>
      <w:sz w:val="32"/>
      <w:szCs w:val="32"/>
      <w:lang w:val="x-none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6C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x-none"/>
    </w:rPr>
  </w:style>
  <w:style w:type="character" w:customStyle="1" w:styleId="SubtitleChar">
    <w:name w:val="Subtitle Char"/>
    <w:link w:val="Subtitle"/>
    <w:uiPriority w:val="11"/>
    <w:rsid w:val="00282F6C"/>
    <w:rPr>
      <w:rFonts w:ascii="Cambria" w:hAnsi="Cambria"/>
      <w:kern w:val="1"/>
      <w:sz w:val="24"/>
      <w:szCs w:val="24"/>
      <w:lang w:val="x-none" w:eastAsia="zh-CN"/>
    </w:rPr>
  </w:style>
  <w:style w:type="paragraph" w:styleId="NormalWeb">
    <w:name w:val="Normal (Web)"/>
    <w:basedOn w:val="Normal"/>
    <w:uiPriority w:val="99"/>
    <w:unhideWhenUsed/>
    <w:rsid w:val="00626FD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uiPriority w:val="99"/>
    <w:semiHidden/>
    <w:unhideWhenUsed/>
    <w:rsid w:val="00626FD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626FD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F868E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071500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1DE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  <w:bCs/>
      <w:sz w:val="28"/>
      <w:szCs w:val="28"/>
    </w:rPr>
  </w:style>
  <w:style w:type="character" w:customStyle="1" w:styleId="WW8Num2z0">
    <w:name w:val="WW8Num2z0"/>
    <w:rPr>
      <w:b/>
    </w:rPr>
  </w:style>
  <w:style w:type="character" w:customStyle="1" w:styleId="WW8Num3zfalse">
    <w:name w:val="WW8Num3zfalse"/>
    <w:rPr>
      <w:rFonts w:ascii="Times New Roman" w:hAnsi="Times New Roman" w:cs="Times New Roman"/>
    </w:rPr>
  </w:style>
  <w:style w:type="character" w:customStyle="1" w:styleId="WW8Num3ztrue">
    <w:name w:val="WW8Num3ztrue"/>
  </w:style>
  <w:style w:type="character" w:customStyle="1" w:styleId="WW8Num3ztrue7">
    <w:name w:val="WW8Num3ztrue7"/>
  </w:style>
  <w:style w:type="character" w:customStyle="1" w:styleId="WW8Num3ztrue6">
    <w:name w:val="WW8Num3ztrue6"/>
  </w:style>
  <w:style w:type="character" w:customStyle="1" w:styleId="WW8Num3ztrue5">
    <w:name w:val="WW8Num3ztrue5"/>
  </w:style>
  <w:style w:type="character" w:customStyle="1" w:styleId="WW8Num3ztrue4">
    <w:name w:val="WW8Num3ztrue4"/>
  </w:style>
  <w:style w:type="character" w:customStyle="1" w:styleId="WW8Num3ztrue3">
    <w:name w:val="WW8Num3ztrue3"/>
  </w:style>
  <w:style w:type="character" w:customStyle="1" w:styleId="WW8Num3ztrue2">
    <w:name w:val="WW8Num3ztrue2"/>
  </w:style>
  <w:style w:type="character" w:customStyle="1" w:styleId="WW8Num3ztrue1">
    <w:name w:val="WW8Num3ztrue1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2">
    <w:name w:val="WW-WW8Num3ztrue2"/>
  </w:style>
  <w:style w:type="character" w:customStyle="1" w:styleId="WW-WW8Num3ztrue3">
    <w:name w:val="WW-WW8Num3ztrue3"/>
  </w:style>
  <w:style w:type="character" w:customStyle="1" w:styleId="WW-WW8Num3ztrue4">
    <w:name w:val="WW-WW8Num3ztrue4"/>
  </w:style>
  <w:style w:type="character" w:customStyle="1" w:styleId="WW-WW8Num3ztrue5">
    <w:name w:val="WW-WW8Num3ztrue5"/>
  </w:style>
  <w:style w:type="character" w:customStyle="1" w:styleId="WW-WW8Num3ztrue6">
    <w:name w:val="WW-WW8Num3ztrue6"/>
  </w:style>
  <w:style w:type="character" w:customStyle="1" w:styleId="WW-WW8Num3ztrue7">
    <w:name w:val="WW-WW8Num3ztrue7"/>
  </w:style>
  <w:style w:type="character" w:customStyle="1" w:styleId="WW-WW8Num3ztrue11">
    <w:name w:val="WW-WW8Num3ztrue11"/>
  </w:style>
  <w:style w:type="character" w:customStyle="1" w:styleId="WW-WW8Num3ztrue21">
    <w:name w:val="WW-WW8Num3ztrue21"/>
  </w:style>
  <w:style w:type="character" w:customStyle="1" w:styleId="WW-WW8Num3ztrue31">
    <w:name w:val="WW-WW8Num3ztrue31"/>
  </w:style>
  <w:style w:type="character" w:customStyle="1" w:styleId="WW-WW8Num3ztrue41">
    <w:name w:val="WW-WW8Num3ztrue41"/>
  </w:style>
  <w:style w:type="character" w:customStyle="1" w:styleId="WW-WW8Num3ztrue51">
    <w:name w:val="WW-WW8Num3ztrue51"/>
  </w:style>
  <w:style w:type="character" w:customStyle="1" w:styleId="WW-WW8Num3ztrue61">
    <w:name w:val="WW-WW8Num3ztrue61"/>
  </w:style>
  <w:style w:type="character" w:customStyle="1" w:styleId="WW-WW8Num3ztrue71">
    <w:name w:val="WW-WW8Num3ztrue71"/>
  </w:style>
  <w:style w:type="character" w:customStyle="1" w:styleId="WW-WW8Num3ztrue111">
    <w:name w:val="WW-WW8Num3ztrue111"/>
  </w:style>
  <w:style w:type="character" w:customStyle="1" w:styleId="WW-WW8Num3ztrue211">
    <w:name w:val="WW-WW8Num3ztrue211"/>
  </w:style>
  <w:style w:type="character" w:customStyle="1" w:styleId="WW-WW8Num3ztrue311">
    <w:name w:val="WW-WW8Num3ztrue311"/>
  </w:style>
  <w:style w:type="character" w:customStyle="1" w:styleId="WW-WW8Num3ztrue411">
    <w:name w:val="WW-WW8Num3ztrue411"/>
  </w:style>
  <w:style w:type="character" w:customStyle="1" w:styleId="WW-WW8Num3ztrue511">
    <w:name w:val="WW-WW8Num3ztrue511"/>
  </w:style>
  <w:style w:type="character" w:customStyle="1" w:styleId="WW-WW8Num3ztrue611">
    <w:name w:val="WW-WW8Num3ztrue611"/>
  </w:style>
  <w:style w:type="character" w:customStyle="1" w:styleId="WW8Num2zfalse">
    <w:name w:val="WW8Num2zfalse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false">
    <w:name w:val="WW8Num4zfalse"/>
  </w:style>
  <w:style w:type="character" w:customStyle="1" w:styleId="WW8Num4ztrue">
    <w:name w:val="WW8Num4ztrue"/>
  </w:style>
  <w:style w:type="character" w:customStyle="1" w:styleId="WW-WW8Num4ztrue">
    <w:name w:val="WW-WW8Num4ztrue"/>
  </w:style>
  <w:style w:type="character" w:customStyle="1" w:styleId="WW-WW8Num4ztrue1">
    <w:name w:val="WW-WW8Num4ztrue1"/>
  </w:style>
  <w:style w:type="character" w:customStyle="1" w:styleId="WW-WW8Num4ztrue2">
    <w:name w:val="WW-WW8Num4ztrue2"/>
  </w:style>
  <w:style w:type="character" w:customStyle="1" w:styleId="WW-WW8Num4ztrue3">
    <w:name w:val="WW-WW8Num4ztrue3"/>
  </w:style>
  <w:style w:type="character" w:customStyle="1" w:styleId="WW-WW8Num4ztrue4">
    <w:name w:val="WW-WW8Num4ztrue4"/>
  </w:style>
  <w:style w:type="character" w:customStyle="1" w:styleId="WW-WW8Num4ztrue5">
    <w:name w:val="WW-WW8Num4ztrue5"/>
  </w:style>
  <w:style w:type="character" w:customStyle="1" w:styleId="WW-WW8Num4ztrue6">
    <w:name w:val="WW-WW8Num4ztrue6"/>
  </w:style>
  <w:style w:type="character" w:customStyle="1" w:styleId="WW8Num5zfalse">
    <w:name w:val="WW8Num5zfalse"/>
    <w:rPr>
      <w:b/>
    </w:rPr>
  </w:style>
  <w:style w:type="character" w:customStyle="1" w:styleId="WW8Num1zfalse">
    <w:name w:val="WW8Num1zfalse"/>
    <w:rPr>
      <w:b/>
      <w:bCs/>
      <w:sz w:val="28"/>
      <w:szCs w:val="28"/>
    </w:rPr>
  </w:style>
  <w:style w:type="character" w:customStyle="1" w:styleId="WW-WW8Num4ztrue7">
    <w:name w:val="WW-WW8Num4ztrue7"/>
  </w:style>
  <w:style w:type="character" w:customStyle="1" w:styleId="WW-WW8Num4ztrue11">
    <w:name w:val="WW-WW8Num4ztrue11"/>
  </w:style>
  <w:style w:type="character" w:customStyle="1" w:styleId="WW-WW8Num4ztrue21">
    <w:name w:val="WW-WW8Num4ztrue21"/>
  </w:style>
  <w:style w:type="character" w:customStyle="1" w:styleId="WW-WW8Num4ztrue31">
    <w:name w:val="WW-WW8Num4ztrue31"/>
  </w:style>
  <w:style w:type="character" w:customStyle="1" w:styleId="WW-WW8Num4ztrue41">
    <w:name w:val="WW-WW8Num4ztrue41"/>
  </w:style>
  <w:style w:type="character" w:customStyle="1" w:styleId="WW-WW8Num4ztrue51">
    <w:name w:val="WW-WW8Num4ztrue51"/>
  </w:style>
  <w:style w:type="character" w:customStyle="1" w:styleId="WW-WW8Num4ztrue61">
    <w:name w:val="WW-WW8Num4ztrue61"/>
  </w:style>
  <w:style w:type="character" w:customStyle="1" w:styleId="WW-DefaultParagraphFont">
    <w:name w:val="WW-Default Paragraph Font"/>
  </w:style>
  <w:style w:type="character" w:customStyle="1" w:styleId="WW-WW8Num4ztrue71">
    <w:name w:val="WW-WW8Num4ztrue71"/>
  </w:style>
  <w:style w:type="character" w:customStyle="1" w:styleId="WW-WW8Num4ztrue111">
    <w:name w:val="WW-WW8Num4ztrue111"/>
  </w:style>
  <w:style w:type="character" w:customStyle="1" w:styleId="WW-WW8Num4ztrue211">
    <w:name w:val="WW-WW8Num4ztrue211"/>
  </w:style>
  <w:style w:type="character" w:customStyle="1" w:styleId="WW-WW8Num4ztrue311">
    <w:name w:val="WW-WW8Num4ztrue311"/>
  </w:style>
  <w:style w:type="character" w:customStyle="1" w:styleId="WW-WW8Num4ztrue411">
    <w:name w:val="WW-WW8Num4ztrue411"/>
  </w:style>
  <w:style w:type="character" w:customStyle="1" w:styleId="WW-WW8Num4ztrue511">
    <w:name w:val="WW-WW8Num4ztrue511"/>
  </w:style>
  <w:style w:type="character" w:customStyle="1" w:styleId="WW-WW8Num4ztrue611">
    <w:name w:val="WW-WW8Num4ztrue611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-WW8Num3ztrue711">
    <w:name w:val="WW-WW8Num3ztrue711"/>
  </w:style>
  <w:style w:type="character" w:customStyle="1" w:styleId="WW-WW8Num3ztrue1111">
    <w:name w:val="WW-WW8Num3ztrue1111"/>
  </w:style>
  <w:style w:type="character" w:customStyle="1" w:styleId="WW-WW8Num3ztrue2111">
    <w:name w:val="WW-WW8Num3ztrue2111"/>
  </w:style>
  <w:style w:type="character" w:customStyle="1" w:styleId="WW-WW8Num3ztrue3111">
    <w:name w:val="WW-WW8Num3ztrue3111"/>
  </w:style>
  <w:style w:type="character" w:customStyle="1" w:styleId="WW-WW8Num3ztrue4111">
    <w:name w:val="WW-WW8Num3ztrue4111"/>
  </w:style>
  <w:style w:type="character" w:customStyle="1" w:styleId="WW-WW8Num3ztrue5111">
    <w:name w:val="WW-WW8Num3ztrue5111"/>
  </w:style>
  <w:style w:type="character" w:customStyle="1" w:styleId="WW-WW8Num3ztrue6111">
    <w:name w:val="WW-WW8Num3ztrue6111"/>
  </w:style>
  <w:style w:type="character" w:customStyle="1" w:styleId="WW-DefaultParagraphFont1">
    <w:name w:val="WW-Default Paragraph Font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rPr>
      <w:sz w:val="22"/>
      <w:szCs w:val="22"/>
      <w:lang w:val="en-IN"/>
    </w:rPr>
  </w:style>
  <w:style w:type="character" w:customStyle="1" w:styleId="FooterChar">
    <w:name w:val="Footer Char"/>
    <w:rPr>
      <w:sz w:val="22"/>
      <w:szCs w:val="22"/>
      <w:lang w:val="en-IN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16"/>
      <w:szCs w:val="16"/>
    </w:rPr>
  </w:style>
  <w:style w:type="character" w:customStyle="1" w:styleId="ListLabel5">
    <w:name w:val="ListLabel 5"/>
    <w:rPr>
      <w:sz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NumberingSymbols">
    <w:name w:val="Numbering Symbols"/>
  </w:style>
  <w:style w:type="character" w:customStyle="1" w:styleId="WW8Num2ztrue">
    <w:name w:val="WW8Num2ztrue"/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25zfalse">
    <w:name w:val="WW8Num25zfalse"/>
  </w:style>
  <w:style w:type="character" w:customStyle="1" w:styleId="WW8Num25ztrue">
    <w:name w:val="WW8Num25ztrue"/>
  </w:style>
  <w:style w:type="character" w:customStyle="1" w:styleId="WW8Num9zfalse">
    <w:name w:val="WW8Num9zfalse"/>
  </w:style>
  <w:style w:type="character" w:customStyle="1" w:styleId="WW8Num9ztrue">
    <w:name w:val="WW8Num9ztr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0" w:line="10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uiPriority w:val="1"/>
    <w:qFormat/>
    <w:rsid w:val="004B4125"/>
    <w:pPr>
      <w:suppressAutoHyphens/>
    </w:pPr>
    <w:rPr>
      <w:rFonts w:ascii="Calibri" w:eastAsia="Calibri" w:hAnsi="Calibri" w:cs="Calibri"/>
      <w:sz w:val="22"/>
      <w:szCs w:val="22"/>
      <w:lang w:val="en-US" w:eastAsia="zh-CN"/>
    </w:rPr>
  </w:style>
  <w:style w:type="character" w:customStyle="1" w:styleId="apple-converted-space">
    <w:name w:val="apple-converted-space"/>
    <w:rsid w:val="00177521"/>
  </w:style>
  <w:style w:type="paragraph" w:customStyle="1" w:styleId="Default">
    <w:name w:val="Default"/>
    <w:rsid w:val="00C64ECA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071500"/>
    <w:rPr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semiHidden/>
    <w:rsid w:val="00BA41DE"/>
    <w:rPr>
      <w:rFonts w:ascii="Cambria" w:eastAsia="Times New Roman" w:hAnsi="Cambria" w:cs="Times New Roman"/>
      <w:b/>
      <w:bCs/>
      <w:kern w:val="1"/>
      <w:sz w:val="26"/>
      <w:szCs w:val="26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BA41DE"/>
    <w:rPr>
      <w:rFonts w:ascii="Courier New" w:hAnsi="Courier New" w:cs="Courier New"/>
    </w:rPr>
  </w:style>
  <w:style w:type="character" w:styleId="HTMLSample">
    <w:name w:val="HTML Sample"/>
    <w:uiPriority w:val="99"/>
    <w:semiHidden/>
    <w:unhideWhenUsed/>
    <w:rsid w:val="00BA41DE"/>
    <w:rPr>
      <w:rFonts w:ascii="Courier New" w:eastAsia="Times New Roman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282F6C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x-none"/>
    </w:rPr>
  </w:style>
  <w:style w:type="character" w:customStyle="1" w:styleId="TitleChar">
    <w:name w:val="Title Char"/>
    <w:link w:val="Title"/>
    <w:uiPriority w:val="10"/>
    <w:rsid w:val="00282F6C"/>
    <w:rPr>
      <w:rFonts w:ascii="Cambria" w:hAnsi="Cambria"/>
      <w:b/>
      <w:bCs/>
      <w:kern w:val="28"/>
      <w:sz w:val="32"/>
      <w:szCs w:val="32"/>
      <w:lang w:val="x-none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6C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x-none"/>
    </w:rPr>
  </w:style>
  <w:style w:type="character" w:customStyle="1" w:styleId="SubtitleChar">
    <w:name w:val="Subtitle Char"/>
    <w:link w:val="Subtitle"/>
    <w:uiPriority w:val="11"/>
    <w:rsid w:val="00282F6C"/>
    <w:rPr>
      <w:rFonts w:ascii="Cambria" w:hAnsi="Cambria"/>
      <w:kern w:val="1"/>
      <w:sz w:val="24"/>
      <w:szCs w:val="24"/>
      <w:lang w:val="x-none" w:eastAsia="zh-CN"/>
    </w:rPr>
  </w:style>
  <w:style w:type="paragraph" w:styleId="NormalWeb">
    <w:name w:val="Normal (Web)"/>
    <w:basedOn w:val="Normal"/>
    <w:uiPriority w:val="99"/>
    <w:unhideWhenUsed/>
    <w:rsid w:val="00626FD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uiPriority w:val="99"/>
    <w:semiHidden/>
    <w:unhideWhenUsed/>
    <w:rsid w:val="00626FD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626FD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F868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A4CD7-69DB-413F-998B-B0AF28F30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kjsce</Company>
  <LinksUpToDate>false</LinksUpToDate>
  <CharactersWithSpaces>835</CharactersWithSpaces>
  <SharedDoc>false</SharedDoc>
  <HLinks>
    <vt:vector size="6" baseType="variant">
      <vt:variant>
        <vt:i4>5373977</vt:i4>
      </vt:variant>
      <vt:variant>
        <vt:i4>0</vt:i4>
      </vt:variant>
      <vt:variant>
        <vt:i4>0</vt:i4>
      </vt:variant>
      <vt:variant>
        <vt:i4>5</vt:i4>
      </vt:variant>
      <vt:variant>
        <vt:lpwstr>http://cse.iitkgp.ac.in/~rkumar/pds-vlab/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Admin</cp:lastModifiedBy>
  <cp:revision>10</cp:revision>
  <cp:lastPrinted>2017-02-01T07:06:00Z</cp:lastPrinted>
  <dcterms:created xsi:type="dcterms:W3CDTF">2020-03-13T06:43:00Z</dcterms:created>
  <dcterms:modified xsi:type="dcterms:W3CDTF">2023-07-24T10:55:00Z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